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44"/>
        <w:gridCol w:w="2371"/>
        <w:gridCol w:w="15"/>
        <w:gridCol w:w="732"/>
      </w:tblGrid>
      <w:tr w:rsidR="008B732C" w:rsidRPr="003E51B2" w14:paraId="187101EF" w14:textId="77777777" w:rsidTr="0096437D">
        <w:trPr>
          <w:cantSplit/>
          <w:trHeight w:val="420"/>
        </w:trPr>
        <w:tc>
          <w:tcPr>
            <w:tcW w:w="6380" w:type="dxa"/>
            <w:gridSpan w:val="3"/>
          </w:tcPr>
          <w:p w14:paraId="2BFF9AA1" w14:textId="77777777" w:rsidR="008B732C" w:rsidRPr="003E51B2" w:rsidRDefault="008B732C" w:rsidP="0096437D"/>
        </w:tc>
        <w:tc>
          <w:tcPr>
            <w:tcW w:w="3118" w:type="dxa"/>
            <w:gridSpan w:val="3"/>
          </w:tcPr>
          <w:p w14:paraId="07DBDB19" w14:textId="77777777" w:rsidR="008B732C" w:rsidRPr="003E51B2" w:rsidRDefault="008B732C" w:rsidP="0096437D"/>
        </w:tc>
      </w:tr>
      <w:tr w:rsidR="008B732C" w:rsidRPr="003E51B2" w14:paraId="0EBB524B" w14:textId="77777777" w:rsidTr="0096437D">
        <w:trPr>
          <w:cantSplit/>
          <w:trHeight w:val="420"/>
        </w:trPr>
        <w:tc>
          <w:tcPr>
            <w:tcW w:w="6380" w:type="dxa"/>
            <w:gridSpan w:val="3"/>
            <w:tcBorders>
              <w:bottom w:val="single" w:sz="4" w:space="0" w:color="auto"/>
            </w:tcBorders>
          </w:tcPr>
          <w:p w14:paraId="4263FBF9" w14:textId="77777777" w:rsidR="008B732C" w:rsidRPr="003E51B2" w:rsidRDefault="008B732C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3118" w:type="dxa"/>
            <w:gridSpan w:val="3"/>
          </w:tcPr>
          <w:p w14:paraId="10C66A9C" w14:textId="77777777" w:rsidR="008B732C" w:rsidRPr="00791BC5" w:rsidRDefault="008B732C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26F48C69" w14:textId="77777777" w:rsidR="008B732C" w:rsidRPr="003E51B2" w:rsidRDefault="008B732C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8B732C" w:rsidRPr="003E51B2" w14:paraId="3A99708D" w14:textId="77777777" w:rsidTr="0096437D">
        <w:trPr>
          <w:cantSplit/>
          <w:trHeight w:val="420"/>
        </w:trPr>
        <w:tc>
          <w:tcPr>
            <w:tcW w:w="6380" w:type="dxa"/>
            <w:gridSpan w:val="3"/>
            <w:tcBorders>
              <w:top w:val="single" w:sz="4" w:space="0" w:color="auto"/>
            </w:tcBorders>
          </w:tcPr>
          <w:p w14:paraId="4350B8EC" w14:textId="77777777" w:rsidR="008B732C" w:rsidRPr="00F628E6" w:rsidRDefault="008B732C" w:rsidP="00DE7AD4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4C2AC5">
              <w:rPr>
                <w:b/>
                <w:i/>
                <w:noProof/>
                <w:snapToGrid w:val="0"/>
                <w:sz w:val="32"/>
              </w:rPr>
              <w:t>Data scraping i bazy danych w Pythonie</w:t>
            </w:r>
          </w:p>
          <w:p w14:paraId="0AD31FFC" w14:textId="77777777" w:rsidR="008B732C" w:rsidRPr="00F628E6" w:rsidRDefault="008B732C" w:rsidP="00DE7AD4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 xml:space="preserve">Data: </w:t>
            </w:r>
            <w:r>
              <w:rPr>
                <w:b/>
                <w:i/>
                <w:noProof/>
                <w:snapToGrid w:val="0"/>
              </w:rPr>
              <w:t>25.08.2025</w:t>
            </w:r>
            <w:r w:rsidRPr="00F628E6">
              <w:rPr>
                <w:b/>
                <w:i/>
                <w:snapToGrid w:val="0"/>
              </w:rPr>
              <w:t xml:space="preserve"> - </w:t>
            </w:r>
            <w:r>
              <w:rPr>
                <w:b/>
                <w:i/>
                <w:noProof/>
                <w:snapToGrid w:val="0"/>
              </w:rPr>
              <w:t>28.08.2025</w:t>
            </w:r>
          </w:p>
          <w:p w14:paraId="607ECFC0" w14:textId="77777777" w:rsidR="008B732C" w:rsidRPr="00F628E6" w:rsidRDefault="008B732C" w:rsidP="00DE7AD4">
            <w:pPr>
              <w:tabs>
                <w:tab w:val="left" w:pos="3402"/>
                <w:tab w:val="left" w:pos="3544"/>
                <w:tab w:val="left" w:pos="3686"/>
              </w:tabs>
              <w:ind w:left="639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 xml:space="preserve">Wykładowca: </w:t>
            </w:r>
            <w:r w:rsidRPr="004C2AC5">
              <w:rPr>
                <w:b/>
                <w:i/>
                <w:noProof/>
                <w:snapToGrid w:val="0"/>
              </w:rPr>
              <w:t>Marcin Albiniak</w:t>
            </w:r>
          </w:p>
          <w:p w14:paraId="7BF4E458" w14:textId="77777777" w:rsidR="008B732C" w:rsidRDefault="008B732C" w:rsidP="00BF0A67">
            <w:pPr>
              <w:tabs>
                <w:tab w:val="left" w:pos="3402"/>
                <w:tab w:val="left" w:pos="3544"/>
                <w:tab w:val="left" w:pos="3686"/>
              </w:tabs>
              <w:ind w:left="576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Pr="004C2AC5">
              <w:rPr>
                <w:b/>
                <w:i/>
                <w:noProof/>
                <w:snapToGrid w:val="0"/>
              </w:rPr>
              <w:t>250825_2551500PYT_140408AKA_02</w:t>
            </w:r>
          </w:p>
          <w:p w14:paraId="7CE8FDE0" w14:textId="77777777" w:rsidR="008B732C" w:rsidRPr="00BF0A67" w:rsidRDefault="008B732C" w:rsidP="00BF0A67">
            <w:pPr>
              <w:tabs>
                <w:tab w:val="left" w:pos="3402"/>
                <w:tab w:val="left" w:pos="3544"/>
                <w:tab w:val="left" w:pos="3686"/>
              </w:tabs>
              <w:ind w:left="576"/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3"/>
          </w:tcPr>
          <w:p w14:paraId="11606899" w14:textId="77777777" w:rsidR="008B732C" w:rsidRPr="003E51B2" w:rsidRDefault="008B732C" w:rsidP="0096437D"/>
        </w:tc>
      </w:tr>
      <w:tr w:rsidR="008B732C" w14:paraId="6A6C552B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7FA931" w14:textId="77777777" w:rsidR="008B732C" w:rsidRDefault="008B732C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B8A79B7" w14:textId="77777777" w:rsidR="008B732C" w:rsidRDefault="008B732C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8B732C" w14:paraId="27108A28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90C3DD8" w14:textId="77777777" w:rsidR="008B732C" w:rsidRDefault="008B732C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</w:p>
        </w:tc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5E89" w14:textId="77777777" w:rsidR="008B732C" w:rsidRDefault="008B732C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</w:p>
        </w:tc>
      </w:tr>
      <w:tr w:rsidR="008B732C" w14:paraId="0928688B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4090F8F2" w14:textId="77777777" w:rsidR="008B732C" w:rsidRDefault="008B732C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</w:p>
        </w:tc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42A5" w14:textId="77777777" w:rsidR="008B732C" w:rsidRDefault="008B732C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</w:p>
        </w:tc>
      </w:tr>
      <w:tr w:rsidR="008B732C" w14:paraId="076C8BBC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983" w:type="dxa"/>
          <w:wAfter w:w="747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6E3F639A" w14:textId="77777777" w:rsidR="008B732C" w:rsidRDefault="008B732C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</w:p>
        </w:tc>
        <w:tc>
          <w:tcPr>
            <w:tcW w:w="2415" w:type="dxa"/>
            <w:gridSpan w:val="2"/>
            <w:tcBorders>
              <w:left w:val="single" w:sz="4" w:space="0" w:color="000000"/>
            </w:tcBorders>
          </w:tcPr>
          <w:p w14:paraId="10DCF340" w14:textId="77777777" w:rsidR="008B732C" w:rsidRDefault="008B732C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A396896" w14:textId="77777777" w:rsidR="008B732C" w:rsidRDefault="008B732C" w:rsidP="00174471"/>
    <w:p w14:paraId="376E32A9" w14:textId="77777777" w:rsidR="008B732C" w:rsidRPr="003E51B2" w:rsidRDefault="008B732C" w:rsidP="00174471"/>
    <w:p w14:paraId="08760678" w14:textId="77777777" w:rsidR="008B732C" w:rsidRPr="003E51B2" w:rsidRDefault="008B732C" w:rsidP="00174471">
      <w:pPr>
        <w:ind w:left="1080"/>
      </w:pPr>
    </w:p>
    <w:p w14:paraId="32E2CDA3" w14:textId="77777777" w:rsidR="008B732C" w:rsidRDefault="008B732C" w:rsidP="00174471">
      <w:pPr>
        <w:sectPr w:rsidR="008B732C" w:rsidSect="008B732C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851" w:right="1273" w:bottom="496" w:left="1418" w:header="708" w:footer="440" w:gutter="0"/>
          <w:pgNumType w:start="1"/>
          <w:cols w:space="708"/>
          <w:docGrid w:linePitch="360"/>
        </w:sectPr>
      </w:pPr>
    </w:p>
    <w:p w14:paraId="41F7A7DA" w14:textId="77777777" w:rsidR="008B732C" w:rsidRDefault="008B732C" w:rsidP="00174471"/>
    <w:p w14:paraId="2662E613" w14:textId="77777777" w:rsidR="00165E49" w:rsidRPr="00F45860" w:rsidRDefault="00165E49" w:rsidP="00165E49">
      <w:pPr>
        <w:numPr>
          <w:ilvl w:val="0"/>
          <w:numId w:val="26"/>
        </w:numPr>
        <w:rPr>
          <w:b/>
        </w:rPr>
      </w:pPr>
      <w:r w:rsidRPr="00165E49">
        <w:rPr>
          <w:b/>
        </w:rPr>
        <w:t>Co zwróci kod:</w:t>
      </w:r>
      <w:r w:rsidRPr="00165E49">
        <w:rPr>
          <w:b/>
        </w:rPr>
        <w:br/>
      </w:r>
      <w:r w:rsidRPr="00F45860">
        <w:rPr>
          <w:b/>
        </w:rPr>
        <w:t>```python</w:t>
      </w:r>
      <w:r w:rsidRPr="00F45860">
        <w:rPr>
          <w:b/>
        </w:rPr>
        <w:br/>
        <w:t>import re</w:t>
      </w:r>
      <w:r w:rsidRPr="00F45860">
        <w:rPr>
          <w:b/>
        </w:rPr>
        <w:br/>
        <w:t xml:space="preserve">m = </w:t>
      </w:r>
      <w:proofErr w:type="spellStart"/>
      <w:r w:rsidRPr="00F45860">
        <w:rPr>
          <w:b/>
        </w:rPr>
        <w:t>re.search</w:t>
      </w:r>
      <w:proofErr w:type="spellEnd"/>
      <w:r w:rsidRPr="00F45860">
        <w:rPr>
          <w:b/>
        </w:rPr>
        <w:t xml:space="preserve">(r"\d+", "Cena: 123 </w:t>
      </w:r>
      <w:proofErr w:type="spellStart"/>
      <w:r w:rsidRPr="00F45860">
        <w:rPr>
          <w:b/>
        </w:rPr>
        <w:t>zł</w:t>
      </w:r>
      <w:proofErr w:type="spellEnd"/>
      <w:r w:rsidRPr="00F45860">
        <w:rPr>
          <w:b/>
        </w:rPr>
        <w:t>")</w:t>
      </w:r>
      <w:r w:rsidRPr="00F45860">
        <w:rPr>
          <w:b/>
        </w:rPr>
        <w:br/>
        <w:t>print(</w:t>
      </w:r>
      <w:proofErr w:type="spellStart"/>
      <w:r w:rsidRPr="00F45860">
        <w:rPr>
          <w:b/>
        </w:rPr>
        <w:t>m.group</w:t>
      </w:r>
      <w:proofErr w:type="spellEnd"/>
      <w:r w:rsidRPr="00F45860">
        <w:rPr>
          <w:b/>
        </w:rPr>
        <w:t>())</w:t>
      </w:r>
      <w:r w:rsidRPr="00F45860">
        <w:rPr>
          <w:b/>
        </w:rPr>
        <w:br/>
        <w:t>```</w:t>
      </w:r>
    </w:p>
    <w:p w14:paraId="07202C81" w14:textId="256E9EC9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326186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>
        <w:t>"Cena"</w:t>
      </w:r>
    </w:p>
    <w:p w14:paraId="78580396" w14:textId="0B54C5D5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700365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>
        <w:t xml:space="preserve"> </w:t>
      </w:r>
      <w:r>
        <w:t>123</w:t>
      </w:r>
    </w:p>
    <w:p w14:paraId="638E9092" w14:textId="63E44FE9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2065596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proofErr w:type="spellStart"/>
      <w:r>
        <w:t>None</w:t>
      </w:r>
      <w:proofErr w:type="spellEnd"/>
    </w:p>
    <w:p w14:paraId="6F4D0D46" w14:textId="0BDAAED3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703059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>
        <w:t>\d+</w:t>
      </w:r>
    </w:p>
    <w:p w14:paraId="7A032745" w14:textId="77777777" w:rsidR="00165E49" w:rsidRPr="00A31727" w:rsidRDefault="00165E49" w:rsidP="00165E49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>Liczba punktów: _____</w:t>
      </w:r>
    </w:p>
    <w:p w14:paraId="3AA19C5E" w14:textId="77777777" w:rsidR="00165E49" w:rsidRDefault="00165E49" w:rsidP="00174471"/>
    <w:p w14:paraId="62A9A98B" w14:textId="6A3D1379" w:rsidR="00165E49" w:rsidRPr="00A31727" w:rsidRDefault="00165E49" w:rsidP="00165E49">
      <w:pPr>
        <w:numPr>
          <w:ilvl w:val="0"/>
          <w:numId w:val="26"/>
        </w:numPr>
        <w:rPr>
          <w:b/>
        </w:rPr>
      </w:pPr>
      <w:r w:rsidRPr="00165E49">
        <w:rPr>
          <w:b/>
        </w:rPr>
        <w:t xml:space="preserve">W </w:t>
      </w:r>
      <w:proofErr w:type="spellStart"/>
      <w:r w:rsidRPr="00165E49">
        <w:rPr>
          <w:b/>
        </w:rPr>
        <w:t>Pythonie</w:t>
      </w:r>
      <w:proofErr w:type="spellEnd"/>
      <w:r w:rsidRPr="00165E49">
        <w:rPr>
          <w:b/>
        </w:rPr>
        <w:t xml:space="preserve"> `with open("plik.txt", "r") as f:` oznacza, że:</w:t>
      </w:r>
    </w:p>
    <w:p w14:paraId="21DA19EE" w14:textId="30D60F11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633996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1C11F9" w:rsidRPr="001C11F9">
        <w:t>Plik jest otwierany i automatycznie zamykany po wyjściu z bloku</w:t>
      </w:r>
    </w:p>
    <w:p w14:paraId="47219089" w14:textId="494B2181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3096844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1C11F9" w:rsidRPr="001C11F9">
        <w:t>Plik jest otwierany tylko do zapisu</w:t>
      </w:r>
    </w:p>
    <w:p w14:paraId="6DB29FC6" w14:textId="10D7A3CA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-2145182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1C11F9" w:rsidRPr="001C11F9">
        <w:t>Plik nigdy nie zostanie zamknięty</w:t>
      </w:r>
    </w:p>
    <w:p w14:paraId="78A85E1F" w14:textId="533CF11B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134922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1C11F9" w:rsidRPr="001C11F9">
        <w:t>Plik jest usuwany po zakończeniu programu</w:t>
      </w:r>
    </w:p>
    <w:p w14:paraId="6E2FBA61" w14:textId="77777777" w:rsidR="00165E49" w:rsidRPr="00A31727" w:rsidRDefault="00165E49" w:rsidP="00165E49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>Liczba punktów: _____</w:t>
      </w:r>
    </w:p>
    <w:p w14:paraId="2031004D" w14:textId="77777777" w:rsidR="00165E49" w:rsidRDefault="00165E49" w:rsidP="00174471"/>
    <w:p w14:paraId="7AD5FA19" w14:textId="63F765A8" w:rsidR="00165E49" w:rsidRPr="00A31727" w:rsidRDefault="00165E49" w:rsidP="00165E49">
      <w:pPr>
        <w:numPr>
          <w:ilvl w:val="0"/>
          <w:numId w:val="26"/>
        </w:numPr>
        <w:rPr>
          <w:b/>
        </w:rPr>
      </w:pPr>
      <w:r w:rsidRPr="00165E49">
        <w:t xml:space="preserve"> </w:t>
      </w:r>
      <w:r w:rsidRPr="00165E49">
        <w:rPr>
          <w:b/>
        </w:rPr>
        <w:t>Jaki znacznik HTML służy do umieszczania linków?</w:t>
      </w:r>
    </w:p>
    <w:p w14:paraId="7DE87FE6" w14:textId="09A143E0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854546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61283B" w:rsidRPr="0061283B">
        <w:t>&lt;div&gt;</w:t>
      </w:r>
    </w:p>
    <w:p w14:paraId="5B7F8D45" w14:textId="72C4D57D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327481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61283B" w:rsidRPr="0061283B">
        <w:t>&lt;</w:t>
      </w:r>
      <w:proofErr w:type="spellStart"/>
      <w:r w:rsidR="0061283B" w:rsidRPr="0061283B">
        <w:t>span</w:t>
      </w:r>
      <w:proofErr w:type="spellEnd"/>
      <w:r w:rsidR="0061283B" w:rsidRPr="0061283B">
        <w:t>&gt;</w:t>
      </w:r>
    </w:p>
    <w:p w14:paraId="475B6D80" w14:textId="441703CA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-1353413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61283B" w:rsidRPr="0061283B">
        <w:t>&lt;a&gt;</w:t>
      </w:r>
    </w:p>
    <w:p w14:paraId="1984B4C0" w14:textId="2E04F180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1285617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61283B" w:rsidRPr="0061283B">
        <w:t>&lt;link&gt;</w:t>
      </w:r>
    </w:p>
    <w:p w14:paraId="1316D6C9" w14:textId="77777777" w:rsidR="00165E49" w:rsidRPr="00A31727" w:rsidRDefault="00165E49" w:rsidP="00165E49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>Liczba punktów: _____</w:t>
      </w:r>
    </w:p>
    <w:p w14:paraId="0CA7B92F" w14:textId="77777777" w:rsidR="00165E49" w:rsidRDefault="00165E49" w:rsidP="00174471"/>
    <w:p w14:paraId="5DEEDF73" w14:textId="64FE9596" w:rsidR="00165E49" w:rsidRPr="00A31727" w:rsidRDefault="00F45860" w:rsidP="00165E49">
      <w:pPr>
        <w:numPr>
          <w:ilvl w:val="0"/>
          <w:numId w:val="26"/>
        </w:numPr>
        <w:rPr>
          <w:b/>
        </w:rPr>
      </w:pPr>
      <w:r w:rsidRPr="00F45860">
        <w:rPr>
          <w:b/>
        </w:rPr>
        <w:t xml:space="preserve">Atrybut `alt` w </w:t>
      </w:r>
      <w:proofErr w:type="spellStart"/>
      <w:r w:rsidRPr="00F45860">
        <w:rPr>
          <w:b/>
        </w:rPr>
        <w:t>tagu</w:t>
      </w:r>
      <w:proofErr w:type="spellEnd"/>
      <w:r w:rsidRPr="00F45860">
        <w:rPr>
          <w:b/>
        </w:rPr>
        <w:t xml:space="preserve"> `&lt;</w:t>
      </w:r>
      <w:proofErr w:type="spellStart"/>
      <w:r w:rsidRPr="00F45860">
        <w:rPr>
          <w:b/>
        </w:rPr>
        <w:t>img</w:t>
      </w:r>
      <w:proofErr w:type="spellEnd"/>
      <w:r w:rsidRPr="00F45860">
        <w:rPr>
          <w:b/>
        </w:rPr>
        <w:t>&gt;` służy do:</w:t>
      </w:r>
    </w:p>
    <w:p w14:paraId="2FFF1685" w14:textId="04005A5C" w:rsidR="00165E49" w:rsidRPr="000C4CE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188728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4CE9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0C4CE9">
        <w:t xml:space="preserve"> </w:t>
      </w:r>
      <w:r w:rsidR="000C4CE9" w:rsidRPr="000C4CE9">
        <w:t>Dodania hiperłącza do obrazu</w:t>
      </w:r>
    </w:p>
    <w:p w14:paraId="680FBAB0" w14:textId="048C34D8" w:rsidR="00165E49" w:rsidRPr="000C4CE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246078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4CE9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0C4CE9">
        <w:t xml:space="preserve"> </w:t>
      </w:r>
      <w:r w:rsidR="000C4CE9" w:rsidRPr="000C4CE9">
        <w:t>Opisu obrazu dla czytników ekranu i gdy obraz się nie załaduje</w:t>
      </w:r>
    </w:p>
    <w:p w14:paraId="3E79F1FE" w14:textId="6ED54B8D" w:rsidR="00165E49" w:rsidRPr="000C4CE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1591968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4CE9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0C4CE9">
        <w:t xml:space="preserve"> </w:t>
      </w:r>
      <w:r w:rsidR="000C4CE9" w:rsidRPr="000C4CE9">
        <w:t>Zmiany rozmiaru obrazka</w:t>
      </w:r>
    </w:p>
    <w:p w14:paraId="67456102" w14:textId="10CE21E6" w:rsidR="00165E49" w:rsidRPr="000C4CE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-1279097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4CE9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0C4CE9">
        <w:t xml:space="preserve"> </w:t>
      </w:r>
      <w:r w:rsidR="000C4CE9" w:rsidRPr="000C4CE9">
        <w:t>Ładowania obrazka z innego serwera</w:t>
      </w:r>
    </w:p>
    <w:p w14:paraId="6BA76B5B" w14:textId="77777777" w:rsidR="00165E49" w:rsidRPr="000C4CE9" w:rsidRDefault="00165E49" w:rsidP="00165E49">
      <w:pPr>
        <w:ind w:left="567"/>
        <w:jc w:val="right"/>
        <w:rPr>
          <w:b/>
          <w:bCs/>
          <w:sz w:val="20"/>
          <w:szCs w:val="20"/>
          <w:lang w:val="en-US"/>
        </w:rPr>
      </w:pPr>
      <w:proofErr w:type="spellStart"/>
      <w:r w:rsidRPr="000C4CE9">
        <w:rPr>
          <w:b/>
          <w:bCs/>
          <w:sz w:val="20"/>
          <w:szCs w:val="20"/>
          <w:lang w:val="en-US"/>
        </w:rPr>
        <w:t>Liczba</w:t>
      </w:r>
      <w:proofErr w:type="spellEnd"/>
      <w:r w:rsidRPr="000C4CE9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0C4CE9">
        <w:rPr>
          <w:b/>
          <w:bCs/>
          <w:sz w:val="20"/>
          <w:szCs w:val="20"/>
          <w:lang w:val="en-US"/>
        </w:rPr>
        <w:t>punktów</w:t>
      </w:r>
      <w:proofErr w:type="spellEnd"/>
      <w:r w:rsidRPr="000C4CE9">
        <w:rPr>
          <w:b/>
          <w:bCs/>
          <w:sz w:val="20"/>
          <w:szCs w:val="20"/>
          <w:lang w:val="en-US"/>
        </w:rPr>
        <w:t>: _____</w:t>
      </w:r>
    </w:p>
    <w:p w14:paraId="58BA7ED1" w14:textId="77777777" w:rsidR="00165E49" w:rsidRPr="000C4CE9" w:rsidRDefault="00165E49" w:rsidP="00174471">
      <w:pPr>
        <w:rPr>
          <w:lang w:val="en-US"/>
        </w:rPr>
      </w:pPr>
    </w:p>
    <w:p w14:paraId="6BB35EE2" w14:textId="50B46BE8" w:rsidR="00F45860" w:rsidRPr="00F45860" w:rsidRDefault="00F45860" w:rsidP="00F45860">
      <w:pPr>
        <w:pStyle w:val="Akapitzlist"/>
        <w:numPr>
          <w:ilvl w:val="0"/>
          <w:numId w:val="26"/>
        </w:numPr>
        <w:rPr>
          <w:b/>
        </w:rPr>
      </w:pPr>
      <w:r w:rsidRPr="00F45860">
        <w:rPr>
          <w:b/>
        </w:rPr>
        <w:lastRenderedPageBreak/>
        <w:t xml:space="preserve">Jak w </w:t>
      </w:r>
      <w:proofErr w:type="spellStart"/>
      <w:r w:rsidRPr="00F45860">
        <w:rPr>
          <w:b/>
        </w:rPr>
        <w:t>Pythonie</w:t>
      </w:r>
      <w:proofErr w:type="spellEnd"/>
      <w:r w:rsidRPr="00F45860">
        <w:rPr>
          <w:b/>
        </w:rPr>
        <w:t xml:space="preserve"> z modułem `sqlite3` utworzyć tabelę `</w:t>
      </w:r>
      <w:proofErr w:type="spellStart"/>
      <w:r w:rsidRPr="00F45860">
        <w:rPr>
          <w:b/>
        </w:rPr>
        <w:t>users</w:t>
      </w:r>
      <w:proofErr w:type="spellEnd"/>
      <w:r w:rsidRPr="00F45860">
        <w:rPr>
          <w:b/>
        </w:rPr>
        <w:t>` z kolumną `id` jako klucz główny?</w:t>
      </w:r>
    </w:p>
    <w:p w14:paraId="07638C42" w14:textId="76025731" w:rsidR="00165E49" w:rsidRPr="00A31727" w:rsidRDefault="00165E49" w:rsidP="00F45860">
      <w:pPr>
        <w:rPr>
          <w:b/>
        </w:rPr>
      </w:pPr>
    </w:p>
    <w:p w14:paraId="110878B3" w14:textId="7E33014C" w:rsidR="00165E49" w:rsidRPr="002B465F" w:rsidRDefault="00165E49" w:rsidP="00165E49">
      <w:pPr>
        <w:ind w:left="1080"/>
        <w:rPr>
          <w:lang w:val="en-US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746030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B465F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2B465F">
        <w:rPr>
          <w:lang w:val="en-US"/>
        </w:rPr>
        <w:t xml:space="preserve"> </w:t>
      </w:r>
      <w:proofErr w:type="spellStart"/>
      <w:r w:rsidR="002B465F" w:rsidRPr="002B465F">
        <w:rPr>
          <w:lang w:val="en-US"/>
        </w:rPr>
        <w:t>cur.execute</w:t>
      </w:r>
      <w:proofErr w:type="spellEnd"/>
      <w:r w:rsidR="002B465F" w:rsidRPr="002B465F">
        <w:rPr>
          <w:lang w:val="en-US"/>
        </w:rPr>
        <w:t>("CREATE users (id INT PRIMARY)")</w:t>
      </w:r>
    </w:p>
    <w:p w14:paraId="0D0B31C3" w14:textId="050A5F0A" w:rsidR="00165E49" w:rsidRPr="002B465F" w:rsidRDefault="00165E49" w:rsidP="00165E49">
      <w:pPr>
        <w:ind w:left="1080"/>
        <w:rPr>
          <w:lang w:val="en-US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10020433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B465F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2B465F">
        <w:rPr>
          <w:lang w:val="en-US"/>
        </w:rPr>
        <w:t xml:space="preserve"> </w:t>
      </w:r>
      <w:proofErr w:type="spellStart"/>
      <w:r w:rsidR="002B465F" w:rsidRPr="002B465F">
        <w:rPr>
          <w:lang w:val="en-US"/>
        </w:rPr>
        <w:t>cur.execute</w:t>
      </w:r>
      <w:proofErr w:type="spellEnd"/>
      <w:r w:rsidR="002B465F" w:rsidRPr="002B465F">
        <w:rPr>
          <w:lang w:val="en-US"/>
        </w:rPr>
        <w:t>("CREATE TABLE users(id INTEGER PRIMARY KEY)")</w:t>
      </w:r>
    </w:p>
    <w:p w14:paraId="0180CB4D" w14:textId="7CC99AC8" w:rsidR="00165E49" w:rsidRPr="002B465F" w:rsidRDefault="00165E49" w:rsidP="00165E49">
      <w:pPr>
        <w:ind w:left="1080"/>
        <w:rPr>
          <w:lang w:val="en-US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836842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B465F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2B465F">
        <w:rPr>
          <w:lang w:val="en-US"/>
        </w:rPr>
        <w:t xml:space="preserve"> </w:t>
      </w:r>
      <w:proofErr w:type="spellStart"/>
      <w:r w:rsidR="002B465F" w:rsidRPr="002B465F">
        <w:rPr>
          <w:lang w:val="en-US"/>
        </w:rPr>
        <w:t>cur.execute</w:t>
      </w:r>
      <w:proofErr w:type="spellEnd"/>
      <w:r w:rsidR="002B465F" w:rsidRPr="002B465F">
        <w:rPr>
          <w:lang w:val="en-US"/>
        </w:rPr>
        <w:t>("TABLE CREATE users id PK")</w:t>
      </w:r>
    </w:p>
    <w:p w14:paraId="45040B0F" w14:textId="007A1EE2" w:rsidR="00165E49" w:rsidRPr="002B465F" w:rsidRDefault="00165E49" w:rsidP="00165E49">
      <w:pPr>
        <w:ind w:left="1080"/>
        <w:rPr>
          <w:lang w:val="en-US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213554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B465F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2B465F">
        <w:rPr>
          <w:lang w:val="en-US"/>
        </w:rPr>
        <w:t xml:space="preserve"> </w:t>
      </w:r>
      <w:proofErr w:type="spellStart"/>
      <w:r w:rsidR="002B465F" w:rsidRPr="002B465F">
        <w:rPr>
          <w:lang w:val="en-US"/>
        </w:rPr>
        <w:t>cur.execute</w:t>
      </w:r>
      <w:proofErr w:type="spellEnd"/>
      <w:r w:rsidR="002B465F" w:rsidRPr="002B465F">
        <w:rPr>
          <w:lang w:val="en-US"/>
        </w:rPr>
        <w:t>("CREATE users TABLE id PRIMARY")</w:t>
      </w:r>
    </w:p>
    <w:p w14:paraId="4729203B" w14:textId="77777777" w:rsidR="00165E49" w:rsidRPr="002B465F" w:rsidRDefault="00165E49" w:rsidP="00165E49">
      <w:pPr>
        <w:ind w:left="567"/>
        <w:jc w:val="right"/>
        <w:rPr>
          <w:b/>
          <w:bCs/>
          <w:sz w:val="20"/>
          <w:szCs w:val="20"/>
          <w:lang w:val="en-US"/>
        </w:rPr>
      </w:pPr>
      <w:proofErr w:type="spellStart"/>
      <w:r w:rsidRPr="002B465F">
        <w:rPr>
          <w:b/>
          <w:bCs/>
          <w:sz w:val="20"/>
          <w:szCs w:val="20"/>
          <w:lang w:val="en-US"/>
        </w:rPr>
        <w:t>Liczba</w:t>
      </w:r>
      <w:proofErr w:type="spellEnd"/>
      <w:r w:rsidRPr="002B465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B465F">
        <w:rPr>
          <w:b/>
          <w:bCs/>
          <w:sz w:val="20"/>
          <w:szCs w:val="20"/>
          <w:lang w:val="en-US"/>
        </w:rPr>
        <w:t>punktów</w:t>
      </w:r>
      <w:proofErr w:type="spellEnd"/>
      <w:r w:rsidRPr="002B465F">
        <w:rPr>
          <w:b/>
          <w:bCs/>
          <w:sz w:val="20"/>
          <w:szCs w:val="20"/>
          <w:lang w:val="en-US"/>
        </w:rPr>
        <w:t>: _____</w:t>
      </w:r>
    </w:p>
    <w:p w14:paraId="5B8DCB80" w14:textId="481CE599" w:rsidR="00165E49" w:rsidRPr="002B465F" w:rsidRDefault="00165E49" w:rsidP="00174471">
      <w:pPr>
        <w:rPr>
          <w:lang w:val="en-US"/>
        </w:rPr>
      </w:pPr>
    </w:p>
    <w:p w14:paraId="36DF2435" w14:textId="336685A7" w:rsidR="00165E49" w:rsidRPr="00A31727" w:rsidRDefault="00F45860" w:rsidP="00165E49">
      <w:pPr>
        <w:numPr>
          <w:ilvl w:val="0"/>
          <w:numId w:val="26"/>
        </w:numPr>
        <w:rPr>
          <w:b/>
        </w:rPr>
      </w:pPr>
      <w:r w:rsidRPr="00F45860">
        <w:rPr>
          <w:b/>
        </w:rPr>
        <w:t xml:space="preserve">Która biblioteka w </w:t>
      </w:r>
      <w:proofErr w:type="spellStart"/>
      <w:r w:rsidRPr="00F45860">
        <w:rPr>
          <w:b/>
        </w:rPr>
        <w:t>Pythonie</w:t>
      </w:r>
      <w:proofErr w:type="spellEnd"/>
      <w:r w:rsidRPr="00F45860">
        <w:rPr>
          <w:b/>
        </w:rPr>
        <w:t xml:space="preserve"> najczęściej służy do </w:t>
      </w:r>
      <w:proofErr w:type="spellStart"/>
      <w:r w:rsidRPr="00F45860">
        <w:rPr>
          <w:b/>
        </w:rPr>
        <w:t>parsowania</w:t>
      </w:r>
      <w:proofErr w:type="spellEnd"/>
      <w:r w:rsidRPr="00F45860">
        <w:rPr>
          <w:b/>
        </w:rPr>
        <w:t xml:space="preserve"> HTML?</w:t>
      </w:r>
    </w:p>
    <w:p w14:paraId="297CDDAC" w14:textId="72D8C6AB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1376037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proofErr w:type="spellStart"/>
      <w:r w:rsidR="00E60FF9" w:rsidRPr="00E60FF9">
        <w:t>NumPy</w:t>
      </w:r>
      <w:proofErr w:type="spellEnd"/>
    </w:p>
    <w:p w14:paraId="3650CFD9" w14:textId="4C4C4A3E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56912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proofErr w:type="spellStart"/>
      <w:r w:rsidR="00E60FF9" w:rsidRPr="00E60FF9">
        <w:t>BeautifulSoup</w:t>
      </w:r>
      <w:proofErr w:type="spellEnd"/>
    </w:p>
    <w:p w14:paraId="554292CB" w14:textId="7118DEB3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-241101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proofErr w:type="spellStart"/>
      <w:r w:rsidR="00E60FF9" w:rsidRPr="00E60FF9">
        <w:t>Pandas</w:t>
      </w:r>
      <w:proofErr w:type="spellEnd"/>
    </w:p>
    <w:p w14:paraId="76066337" w14:textId="03253CD6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269663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proofErr w:type="spellStart"/>
      <w:r w:rsidR="00E60FF9" w:rsidRPr="00E60FF9">
        <w:t>Matplotlib</w:t>
      </w:r>
      <w:proofErr w:type="spellEnd"/>
    </w:p>
    <w:p w14:paraId="6E191D47" w14:textId="77777777" w:rsidR="00165E49" w:rsidRPr="00A31727" w:rsidRDefault="00165E49" w:rsidP="00165E49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>Liczba punktów: _____</w:t>
      </w:r>
    </w:p>
    <w:p w14:paraId="171C0540" w14:textId="77777777" w:rsidR="00165E49" w:rsidRDefault="00165E49" w:rsidP="00174471"/>
    <w:p w14:paraId="47D5A8D7" w14:textId="587F43FE" w:rsidR="00F45860" w:rsidRPr="00F45860" w:rsidRDefault="00F45860" w:rsidP="00F45860">
      <w:pPr>
        <w:numPr>
          <w:ilvl w:val="0"/>
          <w:numId w:val="26"/>
        </w:numPr>
        <w:rPr>
          <w:b/>
        </w:rPr>
      </w:pPr>
      <w:r w:rsidRPr="00F45860">
        <w:t xml:space="preserve"> </w:t>
      </w:r>
      <w:r w:rsidRPr="00F45860">
        <w:rPr>
          <w:b/>
        </w:rPr>
        <w:t>Co zwróci poniższy kod?</w:t>
      </w:r>
    </w:p>
    <w:p w14:paraId="6ABB1C57" w14:textId="77777777" w:rsidR="00F45860" w:rsidRPr="00F45860" w:rsidRDefault="00F45860" w:rsidP="00F45860">
      <w:pPr>
        <w:ind w:left="1416"/>
        <w:rPr>
          <w:b/>
        </w:rPr>
      </w:pPr>
      <w:r w:rsidRPr="00F45860">
        <w:rPr>
          <w:b/>
        </w:rPr>
        <w:t>```</w:t>
      </w:r>
      <w:proofErr w:type="spellStart"/>
      <w:r w:rsidRPr="00F45860">
        <w:rPr>
          <w:b/>
        </w:rPr>
        <w:t>python</w:t>
      </w:r>
      <w:proofErr w:type="spellEnd"/>
    </w:p>
    <w:p w14:paraId="273B2673" w14:textId="77777777" w:rsidR="00F45860" w:rsidRPr="00F45860" w:rsidRDefault="00F45860" w:rsidP="00F45860">
      <w:pPr>
        <w:ind w:left="1416"/>
        <w:rPr>
          <w:b/>
        </w:rPr>
      </w:pPr>
      <w:r w:rsidRPr="00F45860">
        <w:rPr>
          <w:b/>
        </w:rPr>
        <w:t xml:space="preserve">from bs4 import </w:t>
      </w:r>
      <w:proofErr w:type="spellStart"/>
      <w:r w:rsidRPr="00F45860">
        <w:rPr>
          <w:b/>
        </w:rPr>
        <w:t>BeautifulSoup</w:t>
      </w:r>
      <w:proofErr w:type="spellEnd"/>
    </w:p>
    <w:p w14:paraId="233ED263" w14:textId="77777777" w:rsidR="00F45860" w:rsidRPr="00F45860" w:rsidRDefault="00F45860" w:rsidP="00F45860">
      <w:pPr>
        <w:ind w:left="1416"/>
        <w:rPr>
          <w:b/>
          <w:lang w:val="en-US"/>
        </w:rPr>
      </w:pPr>
      <w:r w:rsidRPr="00F45860">
        <w:rPr>
          <w:b/>
          <w:lang w:val="en-US"/>
        </w:rPr>
        <w:t>html = "&lt;p&gt;Hello &lt;b&gt;World&lt;/b&gt;&lt;/p&gt;"</w:t>
      </w:r>
    </w:p>
    <w:p w14:paraId="3C19D3D1" w14:textId="77777777" w:rsidR="00F45860" w:rsidRPr="00F45860" w:rsidRDefault="00F45860" w:rsidP="00F45860">
      <w:pPr>
        <w:ind w:left="1416"/>
        <w:rPr>
          <w:b/>
          <w:lang w:val="en-US"/>
        </w:rPr>
      </w:pPr>
      <w:r w:rsidRPr="00F45860">
        <w:rPr>
          <w:b/>
          <w:lang w:val="en-US"/>
        </w:rPr>
        <w:t xml:space="preserve">soup = </w:t>
      </w:r>
      <w:proofErr w:type="spellStart"/>
      <w:r w:rsidRPr="00F45860">
        <w:rPr>
          <w:b/>
          <w:lang w:val="en-US"/>
        </w:rPr>
        <w:t>BeautifulSoup</w:t>
      </w:r>
      <w:proofErr w:type="spellEnd"/>
      <w:r w:rsidRPr="00F45860">
        <w:rPr>
          <w:b/>
          <w:lang w:val="en-US"/>
        </w:rPr>
        <w:t>(html, "</w:t>
      </w:r>
      <w:proofErr w:type="spellStart"/>
      <w:r w:rsidRPr="00F45860">
        <w:rPr>
          <w:b/>
          <w:lang w:val="en-US"/>
        </w:rPr>
        <w:t>html.parser</w:t>
      </w:r>
      <w:proofErr w:type="spellEnd"/>
      <w:r w:rsidRPr="00F45860">
        <w:rPr>
          <w:b/>
          <w:lang w:val="en-US"/>
        </w:rPr>
        <w:t>")</w:t>
      </w:r>
    </w:p>
    <w:p w14:paraId="45DFC713" w14:textId="77777777" w:rsidR="00F45860" w:rsidRPr="00F45860" w:rsidRDefault="00F45860" w:rsidP="00F45860">
      <w:pPr>
        <w:ind w:left="1416"/>
        <w:rPr>
          <w:b/>
        </w:rPr>
      </w:pPr>
      <w:proofErr w:type="spellStart"/>
      <w:r w:rsidRPr="00F45860">
        <w:rPr>
          <w:b/>
        </w:rPr>
        <w:t>print</w:t>
      </w:r>
      <w:proofErr w:type="spellEnd"/>
      <w:r w:rsidRPr="00F45860">
        <w:rPr>
          <w:b/>
        </w:rPr>
        <w:t>(</w:t>
      </w:r>
      <w:proofErr w:type="spellStart"/>
      <w:r w:rsidRPr="00F45860">
        <w:rPr>
          <w:b/>
        </w:rPr>
        <w:t>soup.b.text</w:t>
      </w:r>
      <w:proofErr w:type="spellEnd"/>
      <w:r w:rsidRPr="00F45860">
        <w:rPr>
          <w:b/>
        </w:rPr>
        <w:t>)</w:t>
      </w:r>
    </w:p>
    <w:p w14:paraId="5530C869" w14:textId="60A7C032" w:rsidR="00165E49" w:rsidRPr="00A31727" w:rsidRDefault="00F45860" w:rsidP="00F45860">
      <w:pPr>
        <w:ind w:left="1416"/>
        <w:rPr>
          <w:b/>
        </w:rPr>
      </w:pPr>
      <w:r w:rsidRPr="00F45860">
        <w:rPr>
          <w:b/>
        </w:rPr>
        <w:t>```</w:t>
      </w:r>
    </w:p>
    <w:p w14:paraId="4B8540D5" w14:textId="459C92BF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935325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6D73E3" w:rsidRPr="006D73E3">
        <w:t>&lt;b&gt;World&lt;/b&gt;</w:t>
      </w:r>
    </w:p>
    <w:p w14:paraId="5214F94E" w14:textId="0F5060AC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1562528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6D73E3" w:rsidRPr="006D73E3">
        <w:t>World</w:t>
      </w:r>
    </w:p>
    <w:p w14:paraId="09ACFB95" w14:textId="282FBD9E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261192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6D73E3" w:rsidRPr="006D73E3">
        <w:t>Hello</w:t>
      </w:r>
    </w:p>
    <w:p w14:paraId="4C3C393A" w14:textId="6A848AD0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1323548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proofErr w:type="spellStart"/>
      <w:r w:rsidR="006D73E3" w:rsidRPr="006D73E3">
        <w:t>None</w:t>
      </w:r>
      <w:proofErr w:type="spellEnd"/>
    </w:p>
    <w:p w14:paraId="3D6C4574" w14:textId="77777777" w:rsidR="00165E49" w:rsidRPr="00A31727" w:rsidRDefault="00165E49" w:rsidP="00165E49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>Liczba punktów: _____</w:t>
      </w:r>
    </w:p>
    <w:p w14:paraId="13360EBC" w14:textId="77777777" w:rsidR="00165E49" w:rsidRDefault="00165E49" w:rsidP="00174471"/>
    <w:p w14:paraId="5B4AB24D" w14:textId="1A01012C" w:rsidR="00165E49" w:rsidRPr="00A31727" w:rsidRDefault="00F45860" w:rsidP="00165E49">
      <w:pPr>
        <w:numPr>
          <w:ilvl w:val="0"/>
          <w:numId w:val="26"/>
        </w:numPr>
        <w:rPr>
          <w:b/>
        </w:rPr>
      </w:pPr>
      <w:r w:rsidRPr="00F45860">
        <w:rPr>
          <w:b/>
        </w:rPr>
        <w:t xml:space="preserve">Jaka jest różnica między </w:t>
      </w:r>
      <w:proofErr w:type="spellStart"/>
      <w:r w:rsidRPr="00F45860">
        <w:rPr>
          <w:b/>
        </w:rPr>
        <w:t>parserem</w:t>
      </w:r>
      <w:proofErr w:type="spellEnd"/>
      <w:r w:rsidRPr="00F45860">
        <w:rPr>
          <w:b/>
        </w:rPr>
        <w:t xml:space="preserve"> `</w:t>
      </w:r>
      <w:proofErr w:type="spellStart"/>
      <w:r w:rsidRPr="00F45860">
        <w:rPr>
          <w:b/>
        </w:rPr>
        <w:t>html.parser</w:t>
      </w:r>
      <w:proofErr w:type="spellEnd"/>
      <w:r w:rsidRPr="00F45860">
        <w:rPr>
          <w:b/>
        </w:rPr>
        <w:t>` a `</w:t>
      </w:r>
      <w:proofErr w:type="spellStart"/>
      <w:r w:rsidRPr="00F45860">
        <w:rPr>
          <w:b/>
        </w:rPr>
        <w:t>lxml</w:t>
      </w:r>
      <w:proofErr w:type="spellEnd"/>
      <w:r w:rsidRPr="00F45860">
        <w:rPr>
          <w:b/>
        </w:rPr>
        <w:t xml:space="preserve">` w </w:t>
      </w:r>
      <w:proofErr w:type="spellStart"/>
      <w:r w:rsidRPr="00F45860">
        <w:rPr>
          <w:b/>
        </w:rPr>
        <w:t>BeautifulSoup</w:t>
      </w:r>
      <w:proofErr w:type="spellEnd"/>
      <w:r w:rsidRPr="00F45860">
        <w:rPr>
          <w:b/>
        </w:rPr>
        <w:t>?</w:t>
      </w:r>
    </w:p>
    <w:p w14:paraId="5BA71B4C" w14:textId="6A05E760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1352994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proofErr w:type="spellStart"/>
      <w:r w:rsidR="006D73E3" w:rsidRPr="006D73E3">
        <w:t>lxml</w:t>
      </w:r>
      <w:proofErr w:type="spellEnd"/>
      <w:r w:rsidR="006D73E3" w:rsidRPr="006D73E3">
        <w:t xml:space="preserve"> działa wolniej i mniej dokładnie</w:t>
      </w:r>
    </w:p>
    <w:p w14:paraId="34CF1EF5" w14:textId="5D05B755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1567305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proofErr w:type="spellStart"/>
      <w:r w:rsidR="006D73E3" w:rsidRPr="006D73E3">
        <w:t>html.parser</w:t>
      </w:r>
      <w:proofErr w:type="spellEnd"/>
      <w:r w:rsidR="006D73E3" w:rsidRPr="006D73E3">
        <w:t xml:space="preserve"> wymaga dodatkowej instalacji</w:t>
      </w:r>
    </w:p>
    <w:p w14:paraId="08E36982" w14:textId="32BD47AC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-1805300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proofErr w:type="spellStart"/>
      <w:r w:rsidR="006D73E3" w:rsidRPr="006D73E3">
        <w:t>lxml</w:t>
      </w:r>
      <w:proofErr w:type="spellEnd"/>
      <w:r w:rsidR="006D73E3" w:rsidRPr="006D73E3">
        <w:t xml:space="preserve"> jest szybszy i lepiej radzi sobie z błędnym HTML</w:t>
      </w:r>
    </w:p>
    <w:p w14:paraId="1753652A" w14:textId="575BA530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-1298604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6D73E3" w:rsidRPr="006D73E3">
        <w:t>Nie ma żadnej różnicy</w:t>
      </w:r>
    </w:p>
    <w:p w14:paraId="755CB3ED" w14:textId="77777777" w:rsidR="00165E49" w:rsidRPr="00A31727" w:rsidRDefault="00165E49" w:rsidP="00165E49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>Liczba punktów: _____</w:t>
      </w:r>
    </w:p>
    <w:p w14:paraId="17335BBA" w14:textId="77777777" w:rsidR="00165E49" w:rsidRDefault="00165E49" w:rsidP="00174471"/>
    <w:p w14:paraId="4DC2453B" w14:textId="7246D7F0" w:rsidR="00165E49" w:rsidRPr="00A31727" w:rsidRDefault="00F45860" w:rsidP="00165E49">
      <w:pPr>
        <w:numPr>
          <w:ilvl w:val="0"/>
          <w:numId w:val="26"/>
        </w:numPr>
        <w:rPr>
          <w:b/>
        </w:rPr>
      </w:pPr>
      <w:r w:rsidRPr="00F45860">
        <w:rPr>
          <w:b/>
        </w:rPr>
        <w:t xml:space="preserve">Jakim poleceniem uruchomisz prosty lokalny serwer HTTP w </w:t>
      </w:r>
      <w:proofErr w:type="spellStart"/>
      <w:r w:rsidRPr="00F45860">
        <w:rPr>
          <w:b/>
        </w:rPr>
        <w:t>Pythonie</w:t>
      </w:r>
      <w:proofErr w:type="spellEnd"/>
      <w:r w:rsidRPr="00F45860">
        <w:rPr>
          <w:b/>
        </w:rPr>
        <w:t xml:space="preserve"> 3?</w:t>
      </w:r>
    </w:p>
    <w:p w14:paraId="30E6B516" w14:textId="12FFD9AC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-706477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proofErr w:type="spellStart"/>
      <w:r w:rsidR="006D3CDA" w:rsidRPr="006D3CDA">
        <w:t>python</w:t>
      </w:r>
      <w:proofErr w:type="spellEnd"/>
      <w:r w:rsidR="006D3CDA" w:rsidRPr="006D3CDA">
        <w:t xml:space="preserve"> -m </w:t>
      </w:r>
      <w:proofErr w:type="spellStart"/>
      <w:r w:rsidR="006D3CDA" w:rsidRPr="006D3CDA">
        <w:t>ftp.server</w:t>
      </w:r>
      <w:proofErr w:type="spellEnd"/>
    </w:p>
    <w:p w14:paraId="1DBDDFDE" w14:textId="0FE433E0" w:rsidR="00165E49" w:rsidRPr="00D54F68" w:rsidRDefault="00165E49" w:rsidP="00165E49">
      <w:pPr>
        <w:ind w:left="1080"/>
        <w:rPr>
          <w:lang w:val="en-US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1130356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54F68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D54F68">
        <w:rPr>
          <w:lang w:val="en-US"/>
        </w:rPr>
        <w:t xml:space="preserve"> </w:t>
      </w:r>
      <w:r w:rsidR="006D3CDA" w:rsidRPr="00D54F68">
        <w:rPr>
          <w:lang w:val="en-US"/>
        </w:rPr>
        <w:t xml:space="preserve">python -m </w:t>
      </w:r>
      <w:proofErr w:type="spellStart"/>
      <w:r w:rsidR="006D3CDA" w:rsidRPr="00D54F68">
        <w:rPr>
          <w:lang w:val="en-US"/>
        </w:rPr>
        <w:t>http.server</w:t>
      </w:r>
      <w:proofErr w:type="spellEnd"/>
    </w:p>
    <w:p w14:paraId="1841F715" w14:textId="423F0AB0" w:rsidR="00165E49" w:rsidRPr="00D54F68" w:rsidRDefault="00165E49" w:rsidP="00165E49">
      <w:pPr>
        <w:ind w:left="1080"/>
        <w:rPr>
          <w:lang w:val="en-US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1068487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54F68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D54F68">
        <w:rPr>
          <w:lang w:val="en-US"/>
        </w:rPr>
        <w:t xml:space="preserve"> </w:t>
      </w:r>
      <w:r w:rsidR="00D54F68" w:rsidRPr="00D54F68">
        <w:rPr>
          <w:lang w:val="en-US"/>
        </w:rPr>
        <w:t>python server.py</w:t>
      </w:r>
    </w:p>
    <w:p w14:paraId="35B09348" w14:textId="1BB3552E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892924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r w:rsidR="00D54F68" w:rsidRPr="00D54F68">
        <w:t xml:space="preserve">pip </w:t>
      </w:r>
      <w:proofErr w:type="spellStart"/>
      <w:r w:rsidR="00D54F68" w:rsidRPr="00D54F68">
        <w:t>install</w:t>
      </w:r>
      <w:proofErr w:type="spellEnd"/>
      <w:r w:rsidR="00D54F68" w:rsidRPr="00D54F68">
        <w:t xml:space="preserve"> </w:t>
      </w:r>
      <w:proofErr w:type="spellStart"/>
      <w:r w:rsidR="00D54F68" w:rsidRPr="00D54F68">
        <w:t>http.server</w:t>
      </w:r>
      <w:proofErr w:type="spellEnd"/>
    </w:p>
    <w:p w14:paraId="520F02E7" w14:textId="77777777" w:rsidR="00165E49" w:rsidRPr="00A31727" w:rsidRDefault="00165E49" w:rsidP="00165E49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>Liczba punktów: _____</w:t>
      </w:r>
    </w:p>
    <w:p w14:paraId="52037D82" w14:textId="77777777" w:rsidR="00165E49" w:rsidRDefault="00165E49" w:rsidP="00174471"/>
    <w:p w14:paraId="1A9D18F2" w14:textId="322BB7D4" w:rsidR="00165E49" w:rsidRPr="00F45860" w:rsidRDefault="00F45860" w:rsidP="00F45860">
      <w:pPr>
        <w:pStyle w:val="Akapitzlist"/>
        <w:numPr>
          <w:ilvl w:val="0"/>
          <w:numId w:val="26"/>
        </w:numPr>
        <w:rPr>
          <w:b/>
        </w:rPr>
      </w:pPr>
      <w:r w:rsidRPr="00F45860">
        <w:rPr>
          <w:b/>
        </w:rPr>
        <w:t xml:space="preserve">W jaki sposób w </w:t>
      </w:r>
      <w:proofErr w:type="spellStart"/>
      <w:r w:rsidRPr="00F45860">
        <w:rPr>
          <w:b/>
        </w:rPr>
        <w:t>BeautifulSoup</w:t>
      </w:r>
      <w:proofErr w:type="spellEnd"/>
      <w:r w:rsidRPr="00F45860">
        <w:rPr>
          <w:b/>
        </w:rPr>
        <w:t xml:space="preserve"> pobierzesz wszystkie linki `&lt;a&gt;` mające klasę `"</w:t>
      </w:r>
      <w:proofErr w:type="spellStart"/>
      <w:r w:rsidRPr="00F45860">
        <w:rPr>
          <w:b/>
        </w:rPr>
        <w:t>doc</w:t>
      </w:r>
      <w:proofErr w:type="spellEnd"/>
      <w:r w:rsidRPr="00F45860">
        <w:rPr>
          <w:b/>
        </w:rPr>
        <w:t>"`?</w:t>
      </w:r>
    </w:p>
    <w:p w14:paraId="17D2ACFF" w14:textId="4DC3751A" w:rsidR="00165E49" w:rsidRPr="00F45860" w:rsidRDefault="00165E49" w:rsidP="00165E49">
      <w:pPr>
        <w:ind w:left="1080"/>
        <w:rPr>
          <w:lang w:val="en-US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1575661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586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F45860">
        <w:rPr>
          <w:lang w:val="en-US"/>
        </w:rPr>
        <w:t xml:space="preserve"> </w:t>
      </w:r>
      <w:proofErr w:type="spellStart"/>
      <w:r w:rsidR="00F45860" w:rsidRPr="00F45860">
        <w:rPr>
          <w:lang w:val="en-US"/>
        </w:rPr>
        <w:t>soup.find_all</w:t>
      </w:r>
      <w:proofErr w:type="spellEnd"/>
      <w:r w:rsidR="00F45860" w:rsidRPr="00F45860">
        <w:rPr>
          <w:lang w:val="en-US"/>
        </w:rPr>
        <w:t>("a.doc")</w:t>
      </w:r>
    </w:p>
    <w:p w14:paraId="08436524" w14:textId="2E44667E" w:rsidR="00165E49" w:rsidRPr="00F45860" w:rsidRDefault="00165E49" w:rsidP="00165E49">
      <w:pPr>
        <w:ind w:left="1080"/>
        <w:rPr>
          <w:lang w:val="en-US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48790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586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F45860">
        <w:rPr>
          <w:lang w:val="en-US"/>
        </w:rPr>
        <w:t xml:space="preserve"> </w:t>
      </w:r>
      <w:proofErr w:type="spellStart"/>
      <w:r w:rsidR="00F45860" w:rsidRPr="00F45860">
        <w:rPr>
          <w:lang w:val="en-US"/>
        </w:rPr>
        <w:t>soup.select</w:t>
      </w:r>
      <w:proofErr w:type="spellEnd"/>
      <w:r w:rsidR="00F45860" w:rsidRPr="00F45860">
        <w:rPr>
          <w:lang w:val="en-US"/>
        </w:rPr>
        <w:t>("a.doc")</w:t>
      </w:r>
    </w:p>
    <w:p w14:paraId="1C8BD9E4" w14:textId="0D7D25F0" w:rsidR="00165E49" w:rsidRPr="00F45860" w:rsidRDefault="00165E49" w:rsidP="00165E49">
      <w:pPr>
        <w:ind w:left="1080"/>
        <w:rPr>
          <w:lang w:val="en-US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890876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586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F45860">
        <w:rPr>
          <w:lang w:val="en-US"/>
        </w:rPr>
        <w:t xml:space="preserve"> </w:t>
      </w:r>
      <w:proofErr w:type="spellStart"/>
      <w:r w:rsidR="00F45860" w:rsidRPr="00F45860">
        <w:rPr>
          <w:lang w:val="en-US"/>
        </w:rPr>
        <w:t>soup.select_all</w:t>
      </w:r>
      <w:proofErr w:type="spellEnd"/>
      <w:r w:rsidR="00F45860" w:rsidRPr="00F45860">
        <w:rPr>
          <w:lang w:val="en-US"/>
        </w:rPr>
        <w:t>("a.doc")</w:t>
      </w:r>
    </w:p>
    <w:p w14:paraId="3C32C211" w14:textId="67D5C5A5" w:rsidR="00165E49" w:rsidRDefault="00165E49" w:rsidP="00165E49">
      <w:pPr>
        <w:ind w:left="1080"/>
      </w:pPr>
      <w:sdt>
        <w:sdtPr>
          <w:rPr>
            <w:rFonts w:ascii="MS Gothic" w:eastAsia="MS Gothic" w:hAnsi="MS Gothic"/>
            <w:sz w:val="22"/>
          </w:rPr>
          <w:id w:val="418457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DA24FC">
        <w:t xml:space="preserve"> </w:t>
      </w:r>
      <w:proofErr w:type="spellStart"/>
      <w:r w:rsidR="00F45860" w:rsidRPr="00F45860">
        <w:t>soup.find</w:t>
      </w:r>
      <w:proofErr w:type="spellEnd"/>
      <w:r w:rsidR="00F45860" w:rsidRPr="00F45860">
        <w:t>("a", "</w:t>
      </w:r>
      <w:proofErr w:type="spellStart"/>
      <w:r w:rsidR="00F45860" w:rsidRPr="00F45860">
        <w:t>doc</w:t>
      </w:r>
      <w:proofErr w:type="spellEnd"/>
      <w:r w:rsidR="00F45860" w:rsidRPr="00F45860">
        <w:t>")</w:t>
      </w:r>
    </w:p>
    <w:p w14:paraId="024BCF89" w14:textId="77777777" w:rsidR="00165E49" w:rsidRPr="00A31727" w:rsidRDefault="00165E49" w:rsidP="00165E49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>Liczba punktów: _____</w:t>
      </w:r>
    </w:p>
    <w:p w14:paraId="084EC5E7" w14:textId="77777777" w:rsidR="00165E49" w:rsidRPr="00174471" w:rsidRDefault="00165E49" w:rsidP="00174471"/>
    <w:sectPr w:rsidR="00165E49" w:rsidRPr="00174471" w:rsidSect="008B732C">
      <w:headerReference w:type="default" r:id="rId9"/>
      <w:footerReference w:type="default" r:id="rId10"/>
      <w:footnotePr>
        <w:pos w:val="beneathText"/>
      </w:footnotePr>
      <w:type w:val="continuous"/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2C7AD" w14:textId="77777777" w:rsidR="00DB2145" w:rsidRDefault="00DB2145">
      <w:r>
        <w:separator/>
      </w:r>
    </w:p>
  </w:endnote>
  <w:endnote w:type="continuationSeparator" w:id="0">
    <w:p w14:paraId="7C48DD3E" w14:textId="77777777" w:rsidR="00DB2145" w:rsidRDefault="00DB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D38A6" w14:textId="77777777" w:rsidR="008B732C" w:rsidRPr="00340E9E" w:rsidRDefault="008B732C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2F6C5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6949D" w14:textId="77777777" w:rsidR="00DB2145" w:rsidRDefault="00DB2145">
      <w:r>
        <w:separator/>
      </w:r>
    </w:p>
  </w:footnote>
  <w:footnote w:type="continuationSeparator" w:id="0">
    <w:p w14:paraId="55BC0A5B" w14:textId="77777777" w:rsidR="00DB2145" w:rsidRDefault="00DB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67A8C" w14:textId="77777777" w:rsidR="008B732C" w:rsidRDefault="008B732C" w:rsidP="008276A7">
    <w:pPr>
      <w:pStyle w:val="Nagwek"/>
      <w:jc w:val="right"/>
    </w:pPr>
    <w:r>
      <w:rPr>
        <w:noProof/>
      </w:rPr>
      <w:drawing>
        <wp:inline distT="0" distB="0" distL="0" distR="0" wp14:anchorId="40BD870A" wp14:editId="41F257E2">
          <wp:extent cx="1419225" cy="465723"/>
          <wp:effectExtent l="0" t="0" r="0" b="0"/>
          <wp:docPr id="456096359" name="Obraz 4560963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46BC5" w14:textId="77777777" w:rsidR="008276A7" w:rsidRDefault="00DE7AD4" w:rsidP="008276A7">
    <w:pPr>
      <w:pStyle w:val="Nagwek"/>
      <w:jc w:val="right"/>
    </w:pPr>
    <w:r>
      <w:rPr>
        <w:noProof/>
      </w:rPr>
      <w:drawing>
        <wp:inline distT="0" distB="0" distL="0" distR="0" wp14:anchorId="09225D5C" wp14:editId="06644740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54075A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1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1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1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1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1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1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1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1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1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1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1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1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1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1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1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1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3" w15:restartNumberingAfterBreak="1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1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1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1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1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1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1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1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1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 w15:restartNumberingAfterBreak="1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1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1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1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1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1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1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1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1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1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1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1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1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3159265">
    <w:abstractNumId w:val="1"/>
  </w:num>
  <w:num w:numId="2" w16cid:durableId="1739207394">
    <w:abstractNumId w:val="2"/>
  </w:num>
  <w:num w:numId="3" w16cid:durableId="1353914862">
    <w:abstractNumId w:val="3"/>
  </w:num>
  <w:num w:numId="4" w16cid:durableId="350885947">
    <w:abstractNumId w:val="4"/>
  </w:num>
  <w:num w:numId="5" w16cid:durableId="1969705170">
    <w:abstractNumId w:val="5"/>
  </w:num>
  <w:num w:numId="6" w16cid:durableId="1810976594">
    <w:abstractNumId w:val="6"/>
  </w:num>
  <w:num w:numId="7" w16cid:durableId="1127164727">
    <w:abstractNumId w:val="7"/>
  </w:num>
  <w:num w:numId="8" w16cid:durableId="1144546628">
    <w:abstractNumId w:val="8"/>
  </w:num>
  <w:num w:numId="9" w16cid:durableId="2074618404">
    <w:abstractNumId w:val="9"/>
  </w:num>
  <w:num w:numId="10" w16cid:durableId="598291092">
    <w:abstractNumId w:val="10"/>
  </w:num>
  <w:num w:numId="11" w16cid:durableId="1879319425">
    <w:abstractNumId w:val="11"/>
  </w:num>
  <w:num w:numId="12" w16cid:durableId="1742605130">
    <w:abstractNumId w:val="12"/>
  </w:num>
  <w:num w:numId="13" w16cid:durableId="1687752976">
    <w:abstractNumId w:val="13"/>
  </w:num>
  <w:num w:numId="14" w16cid:durableId="2088644819">
    <w:abstractNumId w:val="14"/>
  </w:num>
  <w:num w:numId="15" w16cid:durableId="981889202">
    <w:abstractNumId w:val="17"/>
  </w:num>
  <w:num w:numId="16" w16cid:durableId="1819611070">
    <w:abstractNumId w:val="38"/>
  </w:num>
  <w:num w:numId="17" w16cid:durableId="1539128384">
    <w:abstractNumId w:val="44"/>
  </w:num>
  <w:num w:numId="18" w16cid:durableId="204828666">
    <w:abstractNumId w:val="15"/>
  </w:num>
  <w:num w:numId="19" w16cid:durableId="1145438808">
    <w:abstractNumId w:val="34"/>
  </w:num>
  <w:num w:numId="20" w16cid:durableId="781461949">
    <w:abstractNumId w:val="20"/>
  </w:num>
  <w:num w:numId="21" w16cid:durableId="797795300">
    <w:abstractNumId w:val="28"/>
  </w:num>
  <w:num w:numId="22" w16cid:durableId="1090158321">
    <w:abstractNumId w:val="37"/>
  </w:num>
  <w:num w:numId="23" w16cid:durableId="2059668163">
    <w:abstractNumId w:val="27"/>
  </w:num>
  <w:num w:numId="24" w16cid:durableId="1988586216">
    <w:abstractNumId w:val="45"/>
  </w:num>
  <w:num w:numId="25" w16cid:durableId="1901592601">
    <w:abstractNumId w:val="33"/>
  </w:num>
  <w:num w:numId="26" w16cid:durableId="1946425661">
    <w:abstractNumId w:val="35"/>
  </w:num>
  <w:num w:numId="27" w16cid:durableId="904799771">
    <w:abstractNumId w:val="18"/>
  </w:num>
  <w:num w:numId="28" w16cid:durableId="1591814900">
    <w:abstractNumId w:val="24"/>
  </w:num>
  <w:num w:numId="29" w16cid:durableId="77294935">
    <w:abstractNumId w:val="43"/>
  </w:num>
  <w:num w:numId="30" w16cid:durableId="1597177878">
    <w:abstractNumId w:val="36"/>
  </w:num>
  <w:num w:numId="31" w16cid:durableId="4553477">
    <w:abstractNumId w:val="31"/>
  </w:num>
  <w:num w:numId="32" w16cid:durableId="1007292651">
    <w:abstractNumId w:val="23"/>
  </w:num>
  <w:num w:numId="33" w16cid:durableId="1597863041">
    <w:abstractNumId w:val="22"/>
  </w:num>
  <w:num w:numId="34" w16cid:durableId="1224020894">
    <w:abstractNumId w:val="40"/>
  </w:num>
  <w:num w:numId="35" w16cid:durableId="569269750">
    <w:abstractNumId w:val="29"/>
  </w:num>
  <w:num w:numId="36" w16cid:durableId="691809179">
    <w:abstractNumId w:val="25"/>
  </w:num>
  <w:num w:numId="37" w16cid:durableId="1231424307">
    <w:abstractNumId w:val="41"/>
  </w:num>
  <w:num w:numId="38" w16cid:durableId="193353100">
    <w:abstractNumId w:val="21"/>
  </w:num>
  <w:num w:numId="39" w16cid:durableId="1800414874">
    <w:abstractNumId w:val="30"/>
  </w:num>
  <w:num w:numId="40" w16cid:durableId="1909998171">
    <w:abstractNumId w:val="39"/>
  </w:num>
  <w:num w:numId="41" w16cid:durableId="975379686">
    <w:abstractNumId w:val="16"/>
  </w:num>
  <w:num w:numId="42" w16cid:durableId="545608474">
    <w:abstractNumId w:val="32"/>
  </w:num>
  <w:num w:numId="43" w16cid:durableId="1171220011">
    <w:abstractNumId w:val="42"/>
  </w:num>
  <w:num w:numId="44" w16cid:durableId="1772313413">
    <w:abstractNumId w:val="26"/>
  </w:num>
  <w:num w:numId="45" w16cid:durableId="741023691">
    <w:abstractNumId w:val="19"/>
  </w:num>
  <w:num w:numId="46" w16cid:durableId="161640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677E"/>
    <w:rsid w:val="00014246"/>
    <w:rsid w:val="00033063"/>
    <w:rsid w:val="00093645"/>
    <w:rsid w:val="000B0B28"/>
    <w:rsid w:val="000C4CE9"/>
    <w:rsid w:val="000D0C3E"/>
    <w:rsid w:val="000E5312"/>
    <w:rsid w:val="000F6E1D"/>
    <w:rsid w:val="00101A1D"/>
    <w:rsid w:val="00151348"/>
    <w:rsid w:val="00165E49"/>
    <w:rsid w:val="00174471"/>
    <w:rsid w:val="00177898"/>
    <w:rsid w:val="0019646C"/>
    <w:rsid w:val="001C11F9"/>
    <w:rsid w:val="001D4A39"/>
    <w:rsid w:val="001D6649"/>
    <w:rsid w:val="002308A4"/>
    <w:rsid w:val="00231E7F"/>
    <w:rsid w:val="0026195B"/>
    <w:rsid w:val="002655B4"/>
    <w:rsid w:val="002777B6"/>
    <w:rsid w:val="002A5AB2"/>
    <w:rsid w:val="002B465F"/>
    <w:rsid w:val="002E2A1E"/>
    <w:rsid w:val="002E5D2C"/>
    <w:rsid w:val="002E68BB"/>
    <w:rsid w:val="00303625"/>
    <w:rsid w:val="00313B71"/>
    <w:rsid w:val="00340E9E"/>
    <w:rsid w:val="003563A4"/>
    <w:rsid w:val="00373DE6"/>
    <w:rsid w:val="003905A1"/>
    <w:rsid w:val="003A7780"/>
    <w:rsid w:val="003E51B2"/>
    <w:rsid w:val="004525A6"/>
    <w:rsid w:val="00492B0F"/>
    <w:rsid w:val="004961CB"/>
    <w:rsid w:val="004D0A65"/>
    <w:rsid w:val="004D7C73"/>
    <w:rsid w:val="004F01AD"/>
    <w:rsid w:val="004F51A2"/>
    <w:rsid w:val="0051513F"/>
    <w:rsid w:val="0053770D"/>
    <w:rsid w:val="00540510"/>
    <w:rsid w:val="00565867"/>
    <w:rsid w:val="005F5521"/>
    <w:rsid w:val="00610BF2"/>
    <w:rsid w:val="0061283B"/>
    <w:rsid w:val="006D3CDA"/>
    <w:rsid w:val="006D73E3"/>
    <w:rsid w:val="006E464A"/>
    <w:rsid w:val="0070580E"/>
    <w:rsid w:val="00722ED0"/>
    <w:rsid w:val="0074034D"/>
    <w:rsid w:val="00745145"/>
    <w:rsid w:val="00747FD0"/>
    <w:rsid w:val="00791BC5"/>
    <w:rsid w:val="007A737B"/>
    <w:rsid w:val="008037BB"/>
    <w:rsid w:val="0080677B"/>
    <w:rsid w:val="008276A7"/>
    <w:rsid w:val="0083253E"/>
    <w:rsid w:val="00872830"/>
    <w:rsid w:val="00892FA5"/>
    <w:rsid w:val="008B732C"/>
    <w:rsid w:val="00941721"/>
    <w:rsid w:val="00950623"/>
    <w:rsid w:val="0096437D"/>
    <w:rsid w:val="00981D8F"/>
    <w:rsid w:val="0099666E"/>
    <w:rsid w:val="009C4F8A"/>
    <w:rsid w:val="009D2DDC"/>
    <w:rsid w:val="00A20A25"/>
    <w:rsid w:val="00A330B2"/>
    <w:rsid w:val="00A7772F"/>
    <w:rsid w:val="00AD0555"/>
    <w:rsid w:val="00AD0C02"/>
    <w:rsid w:val="00AF185C"/>
    <w:rsid w:val="00B373BB"/>
    <w:rsid w:val="00B679EA"/>
    <w:rsid w:val="00BA1832"/>
    <w:rsid w:val="00BB5017"/>
    <w:rsid w:val="00BC3DBA"/>
    <w:rsid w:val="00BF0A67"/>
    <w:rsid w:val="00CC3AA9"/>
    <w:rsid w:val="00D0425F"/>
    <w:rsid w:val="00D1555C"/>
    <w:rsid w:val="00D4779E"/>
    <w:rsid w:val="00D54F68"/>
    <w:rsid w:val="00D73B2F"/>
    <w:rsid w:val="00DA6B0B"/>
    <w:rsid w:val="00DB2145"/>
    <w:rsid w:val="00DD6F76"/>
    <w:rsid w:val="00DE7AD4"/>
    <w:rsid w:val="00E05BFD"/>
    <w:rsid w:val="00E60FF9"/>
    <w:rsid w:val="00E7057D"/>
    <w:rsid w:val="00E71B0A"/>
    <w:rsid w:val="00EB3505"/>
    <w:rsid w:val="00EC2D6F"/>
    <w:rsid w:val="00EF7C07"/>
    <w:rsid w:val="00F00705"/>
    <w:rsid w:val="00F20A00"/>
    <w:rsid w:val="00F24BBA"/>
    <w:rsid w:val="00F3628E"/>
    <w:rsid w:val="00F45860"/>
    <w:rsid w:val="00F628E6"/>
    <w:rsid w:val="00F84C9C"/>
    <w:rsid w:val="00FD3376"/>
    <w:rsid w:val="00FE408F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7AE7E"/>
  <w15:chartTrackingRefBased/>
  <w15:docId w15:val="{438AEB64-1FE3-49E2-923E-C4E51C8B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Listanumerowana">
    <w:name w:val="List Number"/>
    <w:basedOn w:val="Normalny"/>
    <w:uiPriority w:val="99"/>
    <w:unhideWhenUsed/>
    <w:rsid w:val="00165E49"/>
    <w:pPr>
      <w:numPr>
        <w:numId w:val="46"/>
      </w:numPr>
      <w:tabs>
        <w:tab w:val="clear" w:pos="360"/>
      </w:tabs>
      <w:suppressAutoHyphens w:val="0"/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F4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354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9</cp:revision>
  <cp:lastPrinted>2009-12-03T13:50:00Z</cp:lastPrinted>
  <dcterms:created xsi:type="dcterms:W3CDTF">2025-08-21T10:33:00Z</dcterms:created>
  <dcterms:modified xsi:type="dcterms:W3CDTF">2025-08-28T06:15:00Z</dcterms:modified>
</cp:coreProperties>
</file>